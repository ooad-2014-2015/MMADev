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D4" w:rsidRDefault="001C5E62">
      <w:pPr>
        <w:spacing w:before="66"/>
        <w:ind w:left="226" w:right="6884"/>
        <w:rPr>
          <w:sz w:val="22"/>
          <w:szCs w:val="22"/>
        </w:rPr>
      </w:pPr>
      <w:proofErr w:type="spellStart"/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niv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z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et</w:t>
      </w:r>
      <w:proofErr w:type="spellEnd"/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u </w:t>
      </w:r>
      <w:proofErr w:type="spellStart"/>
      <w:r>
        <w:rPr>
          <w:b/>
          <w:spacing w:val="-3"/>
          <w:sz w:val="22"/>
          <w:szCs w:val="22"/>
        </w:rPr>
        <w:t>S</w:t>
      </w:r>
      <w:r>
        <w:rPr>
          <w:b/>
          <w:sz w:val="22"/>
          <w:szCs w:val="22"/>
        </w:rPr>
        <w:t>ar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j</w:t>
      </w:r>
      <w:r>
        <w:rPr>
          <w:b/>
          <w:sz w:val="22"/>
          <w:szCs w:val="22"/>
        </w:rPr>
        <w:t>evu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pacing w:val="-1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ek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eh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č</w:t>
      </w:r>
      <w:r>
        <w:rPr>
          <w:b/>
          <w:spacing w:val="-2"/>
          <w:sz w:val="22"/>
          <w:szCs w:val="22"/>
        </w:rPr>
        <w:t>k</w:t>
      </w:r>
      <w:r>
        <w:rPr>
          <w:b/>
          <w:sz w:val="22"/>
          <w:szCs w:val="22"/>
        </w:rPr>
        <w:t>i</w:t>
      </w:r>
      <w:proofErr w:type="spellEnd"/>
      <w:r>
        <w:rPr>
          <w:b/>
          <w:spacing w:val="-1"/>
          <w:sz w:val="22"/>
          <w:szCs w:val="22"/>
        </w:rPr>
        <w:t xml:space="preserve"> </w:t>
      </w:r>
      <w:proofErr w:type="spellStart"/>
      <w:r>
        <w:rPr>
          <w:b/>
          <w:spacing w:val="1"/>
          <w:sz w:val="22"/>
          <w:szCs w:val="22"/>
        </w:rPr>
        <w:t>f</w:t>
      </w:r>
      <w:r>
        <w:rPr>
          <w:b/>
          <w:sz w:val="22"/>
          <w:szCs w:val="22"/>
        </w:rPr>
        <w:t>ak</w:t>
      </w:r>
      <w:r>
        <w:rPr>
          <w:b/>
          <w:spacing w:val="-1"/>
          <w:sz w:val="22"/>
          <w:szCs w:val="22"/>
        </w:rPr>
        <w:t>ul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et</w:t>
      </w:r>
      <w:proofErr w:type="spellEnd"/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Sara</w:t>
      </w:r>
      <w:r>
        <w:rPr>
          <w:b/>
          <w:spacing w:val="-2"/>
          <w:sz w:val="22"/>
          <w:szCs w:val="22"/>
        </w:rPr>
        <w:t>j</w:t>
      </w:r>
      <w:r>
        <w:rPr>
          <w:b/>
          <w:sz w:val="22"/>
          <w:szCs w:val="22"/>
        </w:rPr>
        <w:t>evu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j</w:t>
      </w:r>
      <w:r>
        <w:rPr>
          <w:b/>
          <w:sz w:val="22"/>
          <w:szCs w:val="22"/>
        </w:rPr>
        <w:t>ek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I</w:t>
      </w:r>
    </w:p>
    <w:p w:rsidR="001B5AD4" w:rsidRDefault="001C5E62">
      <w:pPr>
        <w:spacing w:before="1"/>
        <w:ind w:left="226"/>
        <w:rPr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bj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ktno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j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ti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ana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li</w:t>
      </w:r>
      <w:r>
        <w:rPr>
          <w:b/>
          <w:spacing w:val="-2"/>
          <w:sz w:val="22"/>
          <w:szCs w:val="22"/>
        </w:rPr>
        <w:t>z</w:t>
      </w:r>
      <w:r>
        <w:rPr>
          <w:b/>
          <w:sz w:val="22"/>
          <w:szCs w:val="22"/>
        </w:rPr>
        <w:t>a</w:t>
      </w:r>
      <w:proofErr w:type="spellEnd"/>
      <w:r>
        <w:rPr>
          <w:b/>
          <w:sz w:val="22"/>
          <w:szCs w:val="22"/>
        </w:rPr>
        <w:t xml:space="preserve"> i</w:t>
      </w:r>
      <w:r>
        <w:rPr>
          <w:b/>
          <w:spacing w:val="1"/>
          <w:sz w:val="22"/>
          <w:szCs w:val="22"/>
        </w:rPr>
        <w:t xml:space="preserve"> </w:t>
      </w:r>
      <w:proofErr w:type="spellStart"/>
      <w:r>
        <w:rPr>
          <w:b/>
          <w:spacing w:val="-3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z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j</w:t>
      </w:r>
      <w:r>
        <w:rPr>
          <w:b/>
          <w:sz w:val="22"/>
          <w:szCs w:val="22"/>
        </w:rPr>
        <w:t>n</w:t>
      </w:r>
      <w:proofErr w:type="spellEnd"/>
    </w:p>
    <w:tbl>
      <w:tblPr>
        <w:tblpPr w:leftFromText="180" w:rightFromText="180" w:vertAnchor="text" w:horzAnchor="margin" w:tblpY="228"/>
        <w:tblW w:w="10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4"/>
        <w:gridCol w:w="2612"/>
        <w:gridCol w:w="5499"/>
      </w:tblGrid>
      <w:tr w:rsidR="008B7DD1" w:rsidTr="008B7DD1">
        <w:trPr>
          <w:trHeight w:hRule="exact" w:val="259"/>
        </w:trPr>
        <w:tc>
          <w:tcPr>
            <w:tcW w:w="21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CFFFF"/>
          </w:tcPr>
          <w:p w:rsidR="008B7DD1" w:rsidRDefault="008B7DD1" w:rsidP="008B7DD1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k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ni</w:t>
            </w:r>
            <w:proofErr w:type="spellEnd"/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m</w:t>
            </w:r>
            <w:proofErr w:type="spellEnd"/>
          </w:p>
          <w:p w:rsidR="008B7DD1" w:rsidRDefault="008B7DD1" w:rsidP="008B7DD1">
            <w:pPr>
              <w:ind w:left="102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p</w:t>
            </w:r>
            <w:r>
              <w:rPr>
                <w:b/>
                <w:spacing w:val="1"/>
                <w:sz w:val="16"/>
                <w:szCs w:val="16"/>
              </w:rPr>
              <w:t>o</w:t>
            </w:r>
            <w:r>
              <w:rPr>
                <w:b/>
                <w:spacing w:val="-1"/>
                <w:sz w:val="16"/>
                <w:szCs w:val="16"/>
              </w:rPr>
              <w:t>punj</w:t>
            </w:r>
            <w:r>
              <w:rPr>
                <w:b/>
                <w:spacing w:val="1"/>
                <w:sz w:val="16"/>
                <w:szCs w:val="16"/>
              </w:rPr>
              <w:t>a</w:t>
            </w:r>
            <w:r>
              <w:rPr>
                <w:b/>
                <w:spacing w:val="-1"/>
                <w:sz w:val="16"/>
                <w:szCs w:val="16"/>
              </w:rPr>
              <w:t>v</w:t>
            </w:r>
            <w:r>
              <w:rPr>
                <w:b/>
                <w:sz w:val="16"/>
                <w:szCs w:val="16"/>
              </w:rPr>
              <w:t>a</w:t>
            </w:r>
            <w:proofErr w:type="spellEnd"/>
            <w:r>
              <w:rPr>
                <w:b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pacing w:val="-3"/>
                <w:sz w:val="16"/>
                <w:szCs w:val="16"/>
              </w:rPr>
              <w:t>t</w:t>
            </w:r>
            <w:r>
              <w:rPr>
                <w:b/>
                <w:spacing w:val="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m</w:t>
            </w:r>
            <w:proofErr w:type="spellEnd"/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8B7DD1" w:rsidRDefault="008B7DD1" w:rsidP="008B7DD1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proofErr w:type="spellEnd"/>
            <w:r>
              <w:rPr>
                <w:i/>
                <w:sz w:val="22"/>
                <w:szCs w:val="22"/>
              </w:rPr>
              <w:t xml:space="preserve"> i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z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čes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ka</w:t>
            </w:r>
            <w:proofErr w:type="spellEnd"/>
          </w:p>
        </w:tc>
        <w:tc>
          <w:tcPr>
            <w:tcW w:w="5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8B7DD1" w:rsidRDefault="008B7DD1" w:rsidP="008B7DD1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oga</w:t>
            </w:r>
            <w:proofErr w:type="spellEnd"/>
            <w:r>
              <w:rPr>
                <w:i/>
                <w:sz w:val="22"/>
                <w:szCs w:val="22"/>
              </w:rPr>
              <w:t xml:space="preserve"> u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</w:t>
            </w:r>
            <w:proofErr w:type="spell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/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z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duž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proofErr w:type="spellEnd"/>
          </w:p>
        </w:tc>
      </w:tr>
      <w:tr w:rsidR="008B7DD1" w:rsidTr="008B7DD1">
        <w:trPr>
          <w:trHeight w:hRule="exact" w:val="516"/>
        </w:trPr>
        <w:tc>
          <w:tcPr>
            <w:tcW w:w="214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CFFFF"/>
          </w:tcPr>
          <w:p w:rsidR="008B7DD1" w:rsidRDefault="008B7DD1" w:rsidP="008B7DD1"/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roofErr w:type="spellStart"/>
            <w:r>
              <w:t>Merima</w:t>
            </w:r>
            <w:proofErr w:type="spellEnd"/>
            <w:r>
              <w:t xml:space="preserve"> </w:t>
            </w:r>
            <w:proofErr w:type="spellStart"/>
            <w:r>
              <w:t>Čišija</w:t>
            </w:r>
            <w:proofErr w:type="spellEnd"/>
          </w:p>
        </w:tc>
        <w:tc>
          <w:tcPr>
            <w:tcW w:w="5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ođa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</w:tr>
      <w:tr w:rsidR="008B7DD1" w:rsidTr="008B7DD1">
        <w:trPr>
          <w:trHeight w:hRule="exact" w:val="516"/>
        </w:trPr>
        <w:tc>
          <w:tcPr>
            <w:tcW w:w="214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CFFFF"/>
          </w:tcPr>
          <w:p w:rsidR="008B7DD1" w:rsidRDefault="008B7DD1" w:rsidP="008B7DD1"/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roofErr w:type="spellStart"/>
            <w:r>
              <w:t>Merisa</w:t>
            </w:r>
            <w:proofErr w:type="spellEnd"/>
            <w:r>
              <w:t xml:space="preserve"> </w:t>
            </w:r>
            <w:proofErr w:type="spellStart"/>
            <w:r>
              <w:t>Golić</w:t>
            </w:r>
            <w:proofErr w:type="spellEnd"/>
          </w:p>
        </w:tc>
        <w:tc>
          <w:tcPr>
            <w:tcW w:w="5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Č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proofErr w:type="spellEnd"/>
          </w:p>
        </w:tc>
      </w:tr>
      <w:tr w:rsidR="008B7DD1" w:rsidTr="008B7DD1">
        <w:trPr>
          <w:trHeight w:hRule="exact" w:val="516"/>
        </w:trPr>
        <w:tc>
          <w:tcPr>
            <w:tcW w:w="214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CFFFF"/>
          </w:tcPr>
          <w:p w:rsidR="008B7DD1" w:rsidRDefault="008B7DD1" w:rsidP="008B7DD1"/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r>
              <w:t xml:space="preserve">Armin </w:t>
            </w:r>
            <w:proofErr w:type="spellStart"/>
            <w:r>
              <w:t>Nogo</w:t>
            </w:r>
            <w:proofErr w:type="spellEnd"/>
          </w:p>
        </w:tc>
        <w:tc>
          <w:tcPr>
            <w:tcW w:w="5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Č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proofErr w:type="spellEnd"/>
          </w:p>
        </w:tc>
      </w:tr>
      <w:tr w:rsidR="008B7DD1" w:rsidTr="008B7DD1">
        <w:trPr>
          <w:trHeight w:hRule="exact" w:val="262"/>
        </w:trPr>
        <w:tc>
          <w:tcPr>
            <w:tcW w:w="21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 w:rsidR="008B7DD1" w:rsidRDefault="008B7DD1" w:rsidP="008B7DD1"/>
        </w:tc>
        <w:tc>
          <w:tcPr>
            <w:tcW w:w="8111" w:type="dxa"/>
            <w:gridSpan w:val="2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8B7DD1" w:rsidRDefault="008B7DD1" w:rsidP="008B7DD1"/>
        </w:tc>
      </w:tr>
    </w:tbl>
    <w:p w:rsidR="008B7DD1" w:rsidRDefault="008B7DD1" w:rsidP="008B7DD1">
      <w:pPr>
        <w:spacing w:before="8" w:line="240" w:lineRule="exact"/>
        <w:rPr>
          <w:sz w:val="24"/>
          <w:szCs w:val="24"/>
        </w:rPr>
      </w:pPr>
    </w:p>
    <w:p w:rsidR="008B7DD1" w:rsidRDefault="008B7DD1" w:rsidP="008B7DD1">
      <w:pPr>
        <w:spacing w:line="240" w:lineRule="exact"/>
        <w:ind w:right="5828"/>
        <w:rPr>
          <w:sz w:val="16"/>
          <w:szCs w:val="16"/>
        </w:rPr>
      </w:pPr>
      <w:r>
        <w:rPr>
          <w:b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Z</w:t>
      </w:r>
      <w:r>
        <w:rPr>
          <w:b/>
          <w:spacing w:val="-1"/>
          <w:sz w:val="22"/>
          <w:szCs w:val="22"/>
        </w:rPr>
        <w:t>V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Š</w:t>
      </w:r>
      <w:r>
        <w:rPr>
          <w:b/>
          <w:spacing w:val="-1"/>
          <w:sz w:val="22"/>
          <w:szCs w:val="22"/>
        </w:rPr>
        <w:t>TA</w:t>
      </w:r>
      <w:r>
        <w:rPr>
          <w:b/>
          <w:sz w:val="22"/>
          <w:szCs w:val="22"/>
        </w:rPr>
        <w:t>J O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IV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 xml:space="preserve">A </w:t>
      </w:r>
      <w:r>
        <w:rPr>
          <w:b/>
          <w:spacing w:val="-1"/>
          <w:sz w:val="16"/>
          <w:szCs w:val="16"/>
        </w:rPr>
        <w:t>(</w:t>
      </w:r>
      <w:proofErr w:type="spellStart"/>
      <w:r>
        <w:rPr>
          <w:b/>
          <w:spacing w:val="-3"/>
          <w:sz w:val="16"/>
          <w:szCs w:val="16"/>
        </w:rPr>
        <w:t>p</w:t>
      </w:r>
      <w:r>
        <w:rPr>
          <w:b/>
          <w:spacing w:val="1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punj</w:t>
      </w:r>
      <w:r>
        <w:rPr>
          <w:b/>
          <w:spacing w:val="1"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v</w:t>
      </w:r>
      <w:r>
        <w:rPr>
          <w:b/>
          <w:sz w:val="16"/>
          <w:szCs w:val="16"/>
        </w:rPr>
        <w:t>a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proofErr w:type="gramStart"/>
      <w:r>
        <w:rPr>
          <w:b/>
          <w:spacing w:val="-1"/>
          <w:sz w:val="16"/>
          <w:szCs w:val="16"/>
        </w:rPr>
        <w:t>t</w:t>
      </w:r>
      <w:r>
        <w:rPr>
          <w:b/>
          <w:spacing w:val="1"/>
          <w:sz w:val="16"/>
          <w:szCs w:val="16"/>
        </w:rPr>
        <w:t>i</w:t>
      </w:r>
      <w:r>
        <w:rPr>
          <w:b/>
          <w:spacing w:val="-4"/>
          <w:sz w:val="16"/>
          <w:szCs w:val="16"/>
        </w:rPr>
        <w:t>m</w:t>
      </w:r>
      <w:proofErr w:type="spellEnd"/>
      <w:proofErr w:type="gramEnd"/>
      <w:r>
        <w:rPr>
          <w:b/>
          <w:sz w:val="16"/>
          <w:szCs w:val="16"/>
        </w:rPr>
        <w:t>)</w:t>
      </w:r>
    </w:p>
    <w:tbl>
      <w:tblPr>
        <w:tblpPr w:leftFromText="180" w:rightFromText="180" w:vertAnchor="text" w:horzAnchor="margin" w:tblpY="221"/>
        <w:tblW w:w="10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222"/>
        <w:gridCol w:w="2336"/>
        <w:gridCol w:w="1735"/>
        <w:gridCol w:w="2034"/>
      </w:tblGrid>
      <w:tr w:rsidR="008B7DD1" w:rsidTr="008B7DD1">
        <w:trPr>
          <w:trHeight w:hRule="exact" w:val="425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before="2" w:line="100" w:lineRule="exact"/>
              <w:rPr>
                <w:sz w:val="10"/>
                <w:szCs w:val="10"/>
              </w:rPr>
            </w:pPr>
          </w:p>
          <w:p w:rsidR="008B7DD1" w:rsidRDefault="008B7DD1" w:rsidP="008B7DD1">
            <w:pPr>
              <w:ind w:left="1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d</w:t>
            </w:r>
            <w:r>
              <w:rPr>
                <w:b/>
                <w:spacing w:val="3"/>
                <w:sz w:val="18"/>
                <w:szCs w:val="18"/>
              </w:rPr>
              <w:t>.</w:t>
            </w:r>
            <w:r>
              <w:rPr>
                <w:b/>
                <w:spacing w:val="-2"/>
                <w:sz w:val="18"/>
                <w:szCs w:val="18"/>
              </w:rPr>
              <w:t>b</w:t>
            </w:r>
            <w:r>
              <w:rPr>
                <w:b/>
                <w:spacing w:val="-1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before="2" w:line="100" w:lineRule="exact"/>
              <w:jc w:val="center"/>
              <w:rPr>
                <w:sz w:val="10"/>
                <w:szCs w:val="10"/>
              </w:rPr>
            </w:pPr>
          </w:p>
          <w:p w:rsidR="008B7DD1" w:rsidRDefault="008B7DD1" w:rsidP="008B7DD1">
            <w:pPr>
              <w:ind w:left="1192" w:right="120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pacing w:val="2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k</w:t>
            </w:r>
            <w:r>
              <w:rPr>
                <w:b/>
                <w:sz w:val="18"/>
                <w:szCs w:val="18"/>
              </w:rPr>
              <w:t>ti</w:t>
            </w:r>
            <w:r>
              <w:rPr>
                <w:b/>
                <w:spacing w:val="1"/>
                <w:sz w:val="18"/>
                <w:szCs w:val="18"/>
              </w:rPr>
              <w:t>v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st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before="2" w:line="100" w:lineRule="exact"/>
              <w:jc w:val="center"/>
              <w:rPr>
                <w:sz w:val="10"/>
                <w:szCs w:val="10"/>
              </w:rPr>
            </w:pPr>
          </w:p>
          <w:p w:rsidR="008B7DD1" w:rsidRDefault="008B7DD1" w:rsidP="008B7DD1">
            <w:pPr>
              <w:ind w:left="804" w:right="815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</w:t>
            </w:r>
            <w:r>
              <w:rPr>
                <w:b/>
                <w:spacing w:val="-1"/>
                <w:sz w:val="18"/>
                <w:szCs w:val="18"/>
              </w:rPr>
              <w:t>če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ici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before="2" w:line="200" w:lineRule="exact"/>
              <w:ind w:left="144" w:right="127" w:firstLine="38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3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m</w:t>
            </w:r>
            <w:r>
              <w:rPr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,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pacing w:val="-1"/>
                <w:sz w:val="18"/>
                <w:szCs w:val="18"/>
              </w:rPr>
              <w:t>vr</w:t>
            </w:r>
            <w:r>
              <w:rPr>
                <w:b/>
                <w:sz w:val="18"/>
                <w:szCs w:val="18"/>
              </w:rPr>
              <w:t>ij</w:t>
            </w:r>
            <w:r>
              <w:rPr>
                <w:b/>
                <w:spacing w:val="2"/>
                <w:sz w:val="18"/>
                <w:szCs w:val="18"/>
              </w:rPr>
              <w:t>e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  <w:proofErr w:type="spellEnd"/>
            <w:r>
              <w:rPr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i </w:t>
            </w:r>
            <w:proofErr w:type="spellStart"/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-1"/>
                <w:sz w:val="18"/>
                <w:szCs w:val="18"/>
              </w:rPr>
              <w:t>ra</w:t>
            </w: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2"/>
                <w:sz w:val="18"/>
                <w:szCs w:val="18"/>
              </w:rPr>
              <w:t>k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3"/>
                <w:sz w:val="18"/>
                <w:szCs w:val="18"/>
              </w:rPr>
              <w:t>i</w:t>
            </w:r>
            <w:r>
              <w:rPr>
                <w:b/>
                <w:spacing w:val="-1"/>
                <w:sz w:val="18"/>
                <w:szCs w:val="18"/>
              </w:rPr>
              <w:t>v</w:t>
            </w:r>
            <w:r>
              <w:rPr>
                <w:b/>
                <w:spacing w:val="1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sti</w:t>
            </w:r>
            <w:proofErr w:type="spellEnd"/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before="2" w:line="100" w:lineRule="exact"/>
              <w:rPr>
                <w:sz w:val="10"/>
                <w:szCs w:val="10"/>
              </w:rPr>
            </w:pPr>
          </w:p>
          <w:p w:rsidR="008B7DD1" w:rsidRDefault="008B7DD1" w:rsidP="008B7DD1">
            <w:pPr>
              <w:ind w:left="593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po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en</w:t>
            </w:r>
            <w:r>
              <w:rPr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8B7DD1" w:rsidTr="008B7DD1">
        <w:trPr>
          <w:trHeight w:hRule="exact" w:val="217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Definicija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teme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M.Čišija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M.Golić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05.03.2015.g. 30min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M.Čišija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M.Golić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17.03.2015.g.       2h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r>
              <w:t xml:space="preserve">Procedure, </w:t>
            </w:r>
            <w:proofErr w:type="spellStart"/>
            <w:r>
              <w:t>funkc</w:t>
            </w:r>
            <w:proofErr w:type="spellEnd"/>
            <w:r>
              <w:t xml:space="preserve">. </w:t>
            </w:r>
            <w:proofErr w:type="spellStart"/>
            <w:r>
              <w:t>zahtjevi</w:t>
            </w:r>
            <w:proofErr w:type="spellEnd"/>
            <w:r>
              <w:t xml:space="preserve">, </w:t>
            </w:r>
            <w:proofErr w:type="spellStart"/>
            <w:r>
              <w:t>scenariji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M.Golić</w:t>
            </w:r>
            <w:proofErr w:type="spellEnd"/>
            <w:r>
              <w:t xml:space="preserve">, </w:t>
            </w: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22.03.2015.g.    2.5h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Scenariji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M.Čišija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22.03.2015.g.       1h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 xml:space="preserve">Use Case </w:t>
            </w:r>
            <w:proofErr w:type="spellStart"/>
            <w:r>
              <w:t>dijagrami</w:t>
            </w:r>
            <w:proofErr w:type="spellEnd"/>
            <w:r>
              <w:t xml:space="preserve"> </w:t>
            </w:r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M.Čišija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23.03.2015.g        2h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 xml:space="preserve">Use Case </w:t>
            </w:r>
            <w:proofErr w:type="spellStart"/>
            <w:r>
              <w:t>dijagrami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24.03.2015.g        1h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M.Golić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25.03.2015.g.       1h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8.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Dijagrami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  <w:p w:rsidR="008B7DD1" w:rsidRDefault="008B7DD1" w:rsidP="008B7DD1">
            <w:pPr>
              <w:jc w:val="center"/>
            </w:pPr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M.Golić</w:t>
            </w:r>
            <w:proofErr w:type="spellEnd"/>
            <w:r>
              <w:t xml:space="preserve">, </w:t>
            </w: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29.03.2015.g        4h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M.Čišija</w:t>
            </w:r>
            <w:proofErr w:type="spellEnd"/>
            <w:r>
              <w:t xml:space="preserve">, </w:t>
            </w:r>
            <w:proofErr w:type="spellStart"/>
            <w:r>
              <w:t>M.Golić</w:t>
            </w:r>
            <w:proofErr w:type="spellEnd"/>
            <w:r>
              <w:t xml:space="preserve">, </w:t>
            </w: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03.04.2015.g.        1h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MVVM</w:t>
            </w:r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27.04.2015.g.        3h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MVVM</w:t>
            </w:r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M.Golić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28.04.2015.g.  30min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Analiza</w:t>
            </w:r>
            <w:proofErr w:type="spellEnd"/>
            <w:r>
              <w:t xml:space="preserve"> SOLID </w:t>
            </w:r>
            <w:proofErr w:type="spellStart"/>
            <w:r>
              <w:t>principa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M.Čišija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29.04..2015.g.       1h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13.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M.Čišija</w:t>
            </w:r>
            <w:proofErr w:type="spellEnd"/>
            <w:r>
              <w:t xml:space="preserve">, </w:t>
            </w:r>
            <w:proofErr w:type="spellStart"/>
            <w:r>
              <w:t>M.Golić</w:t>
            </w:r>
            <w:proofErr w:type="spellEnd"/>
            <w:r>
              <w:t xml:space="preserve">, </w:t>
            </w: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02.05.2015.g.  30min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14.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M.Golić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03.05.2015.g.        1h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15.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igricu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M.Čišija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03.05.2015.g.        2h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16.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08.05.2015.g.        4h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9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17.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  <w:r>
              <w:t xml:space="preserve"> – </w:t>
            </w: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igra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M.Golić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11.05.2015.g.        5h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9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18.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  <w:r>
              <w:t xml:space="preserve"> – </w:t>
            </w: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igra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M.Čišija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11.05.2015.g.        3h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19.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  <w:r>
              <w:t xml:space="preserve"> – </w:t>
            </w:r>
            <w:proofErr w:type="spellStart"/>
            <w:r>
              <w:t>druga</w:t>
            </w:r>
            <w:proofErr w:type="spellEnd"/>
            <w:r>
              <w:t xml:space="preserve"> </w:t>
            </w:r>
            <w:proofErr w:type="spellStart"/>
            <w:r>
              <w:t>igra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M.Golić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12.05.2015.g.        6h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  <w:r>
              <w:t xml:space="preserve"> – </w:t>
            </w:r>
            <w:proofErr w:type="spellStart"/>
            <w:r>
              <w:t>treća</w:t>
            </w:r>
            <w:proofErr w:type="spellEnd"/>
            <w:r>
              <w:t xml:space="preserve"> </w:t>
            </w:r>
            <w:proofErr w:type="spellStart"/>
            <w:r>
              <w:t>igra</w:t>
            </w:r>
            <w:proofErr w:type="spellEnd"/>
            <w:r>
              <w:t xml:space="preserve"> </w:t>
            </w:r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13.05.2015.g.     2.5h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21.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r>
              <w:t xml:space="preserve">                 </w:t>
            </w: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11.05.-13.05.         2h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22.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sekvenci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pStyle w:val="ListParagraph"/>
            </w:pPr>
            <w:proofErr w:type="spellStart"/>
            <w:r>
              <w:t>M.Čišija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13.05.2015.g.        2h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23.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  <w:r>
              <w:t xml:space="preserve"> – </w:t>
            </w:r>
            <w:proofErr w:type="spellStart"/>
            <w:r>
              <w:t>treća</w:t>
            </w:r>
            <w:proofErr w:type="spellEnd"/>
            <w:r>
              <w:t xml:space="preserve"> </w:t>
            </w:r>
            <w:proofErr w:type="spellStart"/>
            <w:r>
              <w:t>igra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M.Golić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14.05.2015.g         3h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24.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Uklanjanje</w:t>
            </w:r>
            <w:proofErr w:type="spellEnd"/>
            <w:r>
              <w:t xml:space="preserve"> </w:t>
            </w:r>
            <w:proofErr w:type="spellStart"/>
            <w:r>
              <w:t>bugova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14.05.2015.g.        1h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25.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M.Čišija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14.05.2015.g.     1.5h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26.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M.Golić</w:t>
            </w:r>
            <w:proofErr w:type="spellEnd"/>
            <w:r>
              <w:t xml:space="preserve">, </w:t>
            </w: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16.05.2015.g.        3h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27.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Povezivanje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bazom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16.05.2015</w:t>
            </w:r>
            <w:proofErr w:type="gramStart"/>
            <w:r>
              <w:t>.g</w:t>
            </w:r>
            <w:proofErr w:type="gramEnd"/>
            <w:r>
              <w:t>.     1.5h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28.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Dizajn</w:t>
            </w:r>
            <w:proofErr w:type="spellEnd"/>
            <w:r>
              <w:t xml:space="preserve"> </w:t>
            </w:r>
            <w:proofErr w:type="spellStart"/>
            <w:r>
              <w:t>formi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M.Čišija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22.05.2015</w:t>
            </w:r>
            <w:proofErr w:type="gramStart"/>
            <w:r>
              <w:t>.g</w:t>
            </w:r>
            <w:proofErr w:type="gramEnd"/>
            <w:r>
              <w:t>.        3h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29.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Dijagrami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, </w:t>
            </w:r>
            <w:proofErr w:type="spellStart"/>
            <w:r>
              <w:t>paketa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M.Golić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23.05.2015</w:t>
            </w:r>
            <w:proofErr w:type="gramStart"/>
            <w:r>
              <w:t>.g</w:t>
            </w:r>
            <w:proofErr w:type="gramEnd"/>
            <w:r>
              <w:t>.        2h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30.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raspoređi</w:t>
            </w:r>
            <w:r w:rsidR="0050389D">
              <w:t>v</w:t>
            </w:r>
            <w:r>
              <w:t>anja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23.05.2015</w:t>
            </w:r>
            <w:proofErr w:type="gramStart"/>
            <w:r>
              <w:t>.g</w:t>
            </w:r>
            <w:proofErr w:type="gramEnd"/>
            <w:r>
              <w:t>.        1h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8B7DD1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31.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proofErr w:type="spellStart"/>
            <w:r>
              <w:t>M.Čišija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>
            <w:pPr>
              <w:jc w:val="center"/>
            </w:pPr>
            <w:r>
              <w:t>23.05.2015</w:t>
            </w:r>
            <w:proofErr w:type="gramStart"/>
            <w:r>
              <w:t>.g</w:t>
            </w:r>
            <w:proofErr w:type="gramEnd"/>
            <w:r>
              <w:t>.        2h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DD1" w:rsidRDefault="008B7DD1" w:rsidP="008B7DD1"/>
        </w:tc>
      </w:tr>
      <w:tr w:rsidR="0050389D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32.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r>
              <w:t xml:space="preserve">Windows phone </w:t>
            </w:r>
            <w:proofErr w:type="spellStart"/>
            <w:r>
              <w:t>aplikacija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proofErr w:type="spellStart"/>
            <w:r>
              <w:t>M.Čišija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r>
              <w:t>28.05.2015</w:t>
            </w:r>
            <w:proofErr w:type="gramStart"/>
            <w:r>
              <w:t>.g</w:t>
            </w:r>
            <w:proofErr w:type="gramEnd"/>
            <w:r>
              <w:t>.        1h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/>
        </w:tc>
      </w:tr>
      <w:tr w:rsidR="0050389D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33.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r>
              <w:t>30.05.2015</w:t>
            </w:r>
            <w:proofErr w:type="gramStart"/>
            <w:r>
              <w:t>.g</w:t>
            </w:r>
            <w:proofErr w:type="gramEnd"/>
            <w:r>
              <w:t>.        4h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/>
        </w:tc>
      </w:tr>
      <w:tr w:rsidR="0050389D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34.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proofErr w:type="spellStart"/>
            <w:r>
              <w:t>M.Golić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r>
              <w:t>30.05.2015</w:t>
            </w:r>
            <w:proofErr w:type="gramStart"/>
            <w:r>
              <w:t>.g</w:t>
            </w:r>
            <w:proofErr w:type="gramEnd"/>
            <w:r>
              <w:t>.        6h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/>
        </w:tc>
      </w:tr>
      <w:tr w:rsidR="0050389D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35.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- </w:t>
            </w:r>
            <w:proofErr w:type="spellStart"/>
            <w:r>
              <w:t>baza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r>
              <w:t>31.05.2015</w:t>
            </w:r>
            <w:proofErr w:type="gramStart"/>
            <w:r>
              <w:t>.g</w:t>
            </w:r>
            <w:proofErr w:type="gramEnd"/>
            <w:r>
              <w:t>.        5h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/>
        </w:tc>
      </w:tr>
      <w:tr w:rsidR="0050389D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36.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9265E0" w:rsidP="009265E0">
            <w:pPr>
              <w:jc w:val="center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9265E0" w:rsidP="0050389D">
            <w:pPr>
              <w:jc w:val="center"/>
            </w:pPr>
            <w:proofErr w:type="spellStart"/>
            <w:r>
              <w:t>M.Golić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9265E0" w:rsidP="0050389D">
            <w:pPr>
              <w:jc w:val="center"/>
            </w:pPr>
            <w:r>
              <w:t>01.06.2015</w:t>
            </w:r>
            <w:proofErr w:type="gramStart"/>
            <w:r>
              <w:t>.g</w:t>
            </w:r>
            <w:proofErr w:type="gramEnd"/>
            <w:r>
              <w:t>.        2h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/>
        </w:tc>
      </w:tr>
      <w:tr w:rsidR="0050389D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37.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9265E0" w:rsidP="0050389D">
            <w:pPr>
              <w:jc w:val="center"/>
            </w:pPr>
            <w:proofErr w:type="spellStart"/>
            <w:r>
              <w:t>Implementacjia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9265E0" w:rsidP="0050389D">
            <w:pPr>
              <w:jc w:val="center"/>
            </w:pP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9265E0" w:rsidP="0050389D">
            <w:pPr>
              <w:jc w:val="center"/>
            </w:pPr>
            <w:r>
              <w:t>01.06.2015</w:t>
            </w:r>
            <w:proofErr w:type="gramStart"/>
            <w:r>
              <w:t>.g</w:t>
            </w:r>
            <w:proofErr w:type="gramEnd"/>
            <w:r>
              <w:t>.        4h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/>
        </w:tc>
      </w:tr>
      <w:tr w:rsidR="0050389D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38.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r>
              <w:t xml:space="preserve">Windows phone </w:t>
            </w:r>
            <w:proofErr w:type="spellStart"/>
            <w:r>
              <w:t>aplikacija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proofErr w:type="spellStart"/>
            <w:r>
              <w:t>M.Čišija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>
            <w:pPr>
              <w:jc w:val="center"/>
            </w:pPr>
            <w:r>
              <w:t>02.06.2015</w:t>
            </w:r>
            <w:proofErr w:type="gramStart"/>
            <w:r>
              <w:t>.g</w:t>
            </w:r>
            <w:proofErr w:type="gramEnd"/>
            <w:r>
              <w:t>.        4h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389D" w:rsidRDefault="0050389D" w:rsidP="0050389D"/>
        </w:tc>
      </w:tr>
      <w:tr w:rsidR="001A3E8F" w:rsidTr="008B7DD1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3E8F" w:rsidRDefault="001A3E8F" w:rsidP="0050389D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39.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3E8F" w:rsidRDefault="001A3E8F" w:rsidP="0050389D">
            <w:pPr>
              <w:jc w:val="center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3E8F" w:rsidRDefault="001A3E8F" w:rsidP="0050389D">
            <w:pPr>
              <w:jc w:val="center"/>
            </w:pPr>
            <w:proofErr w:type="spellStart"/>
            <w:r>
              <w:t>A.Nogo</w:t>
            </w:r>
            <w:proofErr w:type="spellEnd"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3E8F" w:rsidRDefault="001A3E8F" w:rsidP="0050389D">
            <w:pPr>
              <w:jc w:val="center"/>
            </w:pPr>
            <w:r>
              <w:t>02.06.2015</w:t>
            </w:r>
            <w:proofErr w:type="gramStart"/>
            <w:r>
              <w:t>.g</w:t>
            </w:r>
            <w:proofErr w:type="gramEnd"/>
            <w:r>
              <w:t>.        3h</w:t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3E8F" w:rsidRDefault="001A3E8F" w:rsidP="0050389D"/>
        </w:tc>
      </w:tr>
      <w:tr w:rsidR="0050389D" w:rsidTr="008B7DD1">
        <w:trPr>
          <w:trHeight w:hRule="exact" w:val="489"/>
        </w:trPr>
        <w:tc>
          <w:tcPr>
            <w:tcW w:w="4146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50389D" w:rsidRDefault="0050389D" w:rsidP="0050389D">
            <w:pPr>
              <w:jc w:val="center"/>
            </w:pPr>
          </w:p>
          <w:p w:rsidR="0050389D" w:rsidRDefault="0050389D" w:rsidP="0050389D">
            <w:pPr>
              <w:jc w:val="center"/>
            </w:pPr>
          </w:p>
        </w:tc>
        <w:tc>
          <w:tcPr>
            <w:tcW w:w="4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:rsidR="0050389D" w:rsidRDefault="0050389D" w:rsidP="0050389D">
            <w:pPr>
              <w:spacing w:before="4" w:line="200" w:lineRule="exact"/>
              <w:ind w:left="1349" w:right="1815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  <w:r>
              <w:rPr>
                <w:b/>
                <w:spacing w:val="1"/>
                <w:sz w:val="18"/>
                <w:szCs w:val="18"/>
              </w:rPr>
              <w:t>K</w:t>
            </w:r>
            <w:r>
              <w:rPr>
                <w:b/>
                <w:sz w:val="18"/>
                <w:szCs w:val="18"/>
              </w:rPr>
              <w:t>UPN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:</w:t>
            </w:r>
          </w:p>
          <w:p w:rsidR="0050389D" w:rsidRDefault="0050389D" w:rsidP="0050389D">
            <w:pPr>
              <w:spacing w:before="4" w:line="200" w:lineRule="exact"/>
              <w:ind w:left="1349" w:right="1815"/>
              <w:jc w:val="center"/>
              <w:rPr>
                <w:sz w:val="18"/>
                <w:szCs w:val="18"/>
              </w:rPr>
            </w:pPr>
          </w:p>
          <w:p w:rsidR="0050389D" w:rsidRDefault="0050389D" w:rsidP="0050389D">
            <w:pPr>
              <w:spacing w:before="4" w:line="200" w:lineRule="exact"/>
              <w:ind w:left="1349" w:right="1815"/>
              <w:jc w:val="center"/>
              <w:rPr>
                <w:sz w:val="18"/>
                <w:szCs w:val="18"/>
              </w:rPr>
            </w:pPr>
          </w:p>
          <w:p w:rsidR="0050389D" w:rsidRDefault="0050389D" w:rsidP="0050389D">
            <w:pPr>
              <w:spacing w:before="4" w:line="200" w:lineRule="exact"/>
              <w:ind w:left="1349" w:right="1815"/>
              <w:jc w:val="center"/>
              <w:rPr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50389D" w:rsidRDefault="00590EC0" w:rsidP="0050389D">
            <w:r>
              <w:t xml:space="preserve">               </w:t>
            </w:r>
            <w:bookmarkStart w:id="0" w:name="_GoBack"/>
            <w:bookmarkEnd w:id="0"/>
            <w:r>
              <w:t>94,5 h</w:t>
            </w:r>
          </w:p>
        </w:tc>
      </w:tr>
    </w:tbl>
    <w:p w:rsidR="001B5AD4" w:rsidRDefault="00590EC0" w:rsidP="008B7DD1">
      <w:pPr>
        <w:spacing w:before="8" w:line="240" w:lineRule="exact"/>
        <w:rPr>
          <w:sz w:val="24"/>
          <w:szCs w:val="24"/>
        </w:rPr>
        <w:sectPr w:rsidR="001B5AD4">
          <w:pgSz w:w="12240" w:h="15840"/>
          <w:pgMar w:top="1080" w:right="920" w:bottom="280" w:left="840" w:header="720" w:footer="720" w:gutter="0"/>
          <w:cols w:space="720"/>
        </w:sectPr>
      </w:pPr>
      <w:r>
        <w:pict>
          <v:group id="_x0000_s1051" style="position:absolute;margin-left:47.6pt;margin-top:56.6pt;width:513.3pt;height:52.2pt;z-index:-251660800;mso-position-horizontal-relative:page;mso-position-vertical-relative:page" coordorigin="952,1132" coordsize="10266,1044">
            <v:group id="_x0000_s1052" style="position:absolute;left:962;top:1147;width:5154;height:1013" coordorigin="962,1147" coordsize="5154,1013">
              <v:shape id="_x0000_s1079" style="position:absolute;left:962;top:1147;width:5154;height:1013" coordorigin="962,1147" coordsize="5154,1013" path="m962,2160r5154,l6116,1147r-5154,l962,2160xe" fillcolor="#ff9" stroked="f">
                <v:path arrowok="t"/>
              </v:shape>
              <v:group id="_x0000_s1053" style="position:absolute;left:1066;top:1147;width:4947;height:254" coordorigin="1066,1147" coordsize="4947,254">
                <v:shape id="_x0000_s1078" style="position:absolute;left:1066;top:1147;width:4947;height:254" coordorigin="1066,1147" coordsize="4947,254" path="m1066,1402r4947,l6013,1147r-4947,l1066,1402xe" fillcolor="#ff9" stroked="f">
                  <v:path arrowok="t"/>
                </v:shape>
                <v:group id="_x0000_s1054" style="position:absolute;left:1066;top:1402;width:4947;height:252" coordorigin="1066,1402" coordsize="4947,252">
                  <v:shape id="_x0000_s1077" style="position:absolute;left:1066;top:1402;width:4947;height:252" coordorigin="1066,1402" coordsize="4947,252" path="m1066,1654r4947,l6013,1402r-4947,l1066,1654xe" fillcolor="#ff9" stroked="f">
                    <v:path arrowok="t"/>
                  </v:shape>
                  <v:group id="_x0000_s1055" style="position:absolute;left:1066;top:1654;width:4947;height:254" coordorigin="1066,1654" coordsize="4947,254">
                    <v:shape id="_x0000_s1076" style="position:absolute;left:1066;top:1654;width:4947;height:254" coordorigin="1066,1654" coordsize="4947,254" path="m1066,1908r4947,l6013,1654r-4947,l1066,1908xe" fillcolor="#ff9" stroked="f">
                      <v:path arrowok="t"/>
                    </v:shape>
                    <v:group id="_x0000_s1056" style="position:absolute;left:1066;top:1908;width:4947;height:252" coordorigin="1066,1908" coordsize="4947,252">
                      <v:shape id="_x0000_s1075" style="position:absolute;left:1066;top:1908;width:4947;height:252" coordorigin="1066,1908" coordsize="4947,252" path="m1066,2160r4947,l6013,1908r-4947,l1066,2160xe" fillcolor="#ff9" stroked="f">
                        <v:path arrowok="t"/>
                      </v:shape>
                      <v:group id="_x0000_s1057" style="position:absolute;left:6126;top:1147;width:5082;height:1013" coordorigin="6126,1147" coordsize="5082,1013">
                        <v:shape id="_x0000_s1074" style="position:absolute;left:6126;top:1147;width:5082;height:1013" coordorigin="6126,1147" coordsize="5082,1013" path="m6126,2160r5082,l11208,1147r-5082,l6126,2160xe" fillcolor="#ff9" stroked="f">
                          <v:path arrowok="t"/>
                        </v:shape>
                        <v:group id="_x0000_s1058" style="position:absolute;left:6229;top:1147;width:4875;height:254" coordorigin="6229,1147" coordsize="4875,254">
                          <v:shape id="_x0000_s1073" style="position:absolute;left:6229;top:1147;width:4875;height:254" coordorigin="6229,1147" coordsize="4875,254" path="m6229,1402r4875,l11104,1147r-4875,l6229,1402xe" fillcolor="#ff9" stroked="f">
                            <v:path arrowok="t"/>
                          </v:shape>
                          <v:group id="_x0000_s1059" style="position:absolute;left:962;top:1142;width:5154;height:0" coordorigin="962,1142" coordsize="5154,0">
                            <v:shape id="_x0000_s1072" style="position:absolute;left:962;top:1142;width:5154;height:0" coordorigin="962,1142" coordsize="5154,0" path="m962,1142r5154,e" filled="f" strokeweight=".58pt">
                              <v:path arrowok="t"/>
                            </v:shape>
                            <v:group id="_x0000_s1060" style="position:absolute;left:6126;top:1142;width:5082;height:0" coordorigin="6126,1142" coordsize="5082,0">
                              <v:shape id="_x0000_s1071" style="position:absolute;left:6126;top:1142;width:5082;height:0" coordorigin="6126,1142" coordsize="5082,0" path="m6126,1142r5082,e" filled="f" strokeweight=".58pt">
                                <v:path arrowok="t"/>
                              </v:shape>
                              <v:group id="_x0000_s1061" style="position:absolute;left:958;top:1138;width:0;height:1032" coordorigin="958,1138" coordsize="0,1032">
                                <v:shape id="_x0000_s1070" style="position:absolute;left:958;top:1138;width:0;height:1032" coordorigin="958,1138" coordsize="0,1032" path="m958,1138r,1032e" filled="f" strokeweight=".58pt">
                                  <v:path arrowok="t"/>
                                </v:shape>
                                <v:group id="_x0000_s1062" style="position:absolute;left:962;top:2165;width:5154;height:0" coordorigin="962,2165" coordsize="5154,0">
                                  <v:shape id="_x0000_s1069" style="position:absolute;left:962;top:2165;width:5154;height:0" coordorigin="962,2165" coordsize="5154,0" path="m962,2165r5154,e" filled="f" strokeweight=".58pt">
                                    <v:path arrowok="t"/>
                                  </v:shape>
                                  <v:group id="_x0000_s1063" style="position:absolute;left:6121;top:1138;width:0;height:1032" coordorigin="6121,1138" coordsize="0,1032">
                                    <v:shape id="_x0000_s1068" style="position:absolute;left:6121;top:1138;width:0;height:1032" coordorigin="6121,1138" coordsize="0,1032" path="m6121,1138r,1032e" filled="f" strokeweight=".58pt">
                                      <v:path arrowok="t"/>
                                    </v:shape>
                                    <v:group id="_x0000_s1064" style="position:absolute;left:6126;top:2165;width:5082;height:0" coordorigin="6126,2165" coordsize="5082,0">
                                      <v:shape id="_x0000_s1067" style="position:absolute;left:6126;top:2165;width:5082;height:0" coordorigin="6126,2165" coordsize="5082,0" path="m6126,2165r5082,e" filled="f" strokeweight=".58pt">
                                        <v:path arrowok="t"/>
                                      </v:shape>
                                      <v:group id="_x0000_s1065" style="position:absolute;left:11212;top:1138;width:0;height:1032" coordorigin="11212,1138" coordsize="0,1032">
                                        <v:shape id="_x0000_s1066" style="position:absolute;left:11212;top:1138;width:0;height:1032" coordorigin="11212,1138" coordsize="0,1032" path="m11212,1138r,1032e" filled="f" strokeweight=".20464mm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8B7DD1" w:rsidRDefault="008B7DD1" w:rsidP="008B7DD1">
      <w:pPr>
        <w:ind w:right="264"/>
        <w:jc w:val="both"/>
      </w:pPr>
    </w:p>
    <w:p w:rsidR="001C5E62" w:rsidRDefault="00590EC0" w:rsidP="001C5E62">
      <w:pPr>
        <w:spacing w:before="32" w:line="240" w:lineRule="exact"/>
        <w:ind w:left="298"/>
        <w:rPr>
          <w:b/>
          <w:position w:val="-1"/>
          <w:sz w:val="16"/>
          <w:szCs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47.6pt;margin-top:14pt;width:517.1pt;height:72.6pt;z-index:-25165260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80"/>
                    <w:gridCol w:w="1004"/>
                    <w:gridCol w:w="1001"/>
                    <w:gridCol w:w="1003"/>
                    <w:gridCol w:w="1004"/>
                    <w:gridCol w:w="1003"/>
                    <w:gridCol w:w="1003"/>
                    <w:gridCol w:w="1004"/>
                    <w:gridCol w:w="1322"/>
                  </w:tblGrid>
                  <w:tr w:rsidR="001C5E62">
                    <w:trPr>
                      <w:trHeight w:hRule="exact" w:val="367"/>
                    </w:trPr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1C5E62" w:rsidRDefault="001C5E62">
                        <w:pPr>
                          <w:spacing w:before="82"/>
                          <w:ind w:left="685" w:right="686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Stud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1C5E62" w:rsidRDefault="001C5E62">
                        <w:pPr>
                          <w:spacing w:before="80"/>
                          <w:ind w:left="203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ć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1C5E62" w:rsidRDefault="001C5E62">
                        <w:pPr>
                          <w:spacing w:before="80"/>
                          <w:ind w:left="205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ć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1C5E62" w:rsidRDefault="001C5E62">
                        <w:pPr>
                          <w:spacing w:before="80"/>
                          <w:ind w:left="208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ć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1C5E62" w:rsidRDefault="001C5E62">
                        <w:pPr>
                          <w:spacing w:before="80"/>
                          <w:ind w:left="208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ć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4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1C5E62" w:rsidRDefault="001C5E62">
                        <w:pPr>
                          <w:spacing w:before="80"/>
                          <w:ind w:left="105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Pr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1C5E62" w:rsidRDefault="001C5E62">
                        <w:pPr>
                          <w:spacing w:line="160" w:lineRule="exact"/>
                          <w:ind w:left="177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</w:p>
                      <w:p w:rsidR="001C5E62" w:rsidRDefault="001C5E62">
                        <w:pPr>
                          <w:spacing w:line="180" w:lineRule="exact"/>
                          <w:ind w:left="133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1C5E62" w:rsidRDefault="001C5E62">
                        <w:pPr>
                          <w:spacing w:line="160" w:lineRule="exact"/>
                          <w:ind w:left="22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b/>
                            <w:spacing w:val="-5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upn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</w:p>
                      <w:p w:rsidR="001C5E62" w:rsidRDefault="001C5E62">
                        <w:pPr>
                          <w:spacing w:line="180" w:lineRule="exact"/>
                          <w:ind w:left="247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13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1C5E62" w:rsidRDefault="001C5E62">
                        <w:pPr>
                          <w:spacing w:before="80"/>
                          <w:ind w:left="309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</w:p>
                    </w:tc>
                  </w:tr>
                  <w:tr w:rsidR="001C5E62">
                    <w:trPr>
                      <w:trHeight w:hRule="exact" w:val="269"/>
                    </w:trPr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3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</w:tr>
                  <w:tr w:rsidR="001C5E62">
                    <w:trPr>
                      <w:trHeight w:hRule="exact" w:val="262"/>
                    </w:trPr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3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</w:tr>
                  <w:tr w:rsidR="001C5E62">
                    <w:trPr>
                      <w:trHeight w:hRule="exact" w:val="264"/>
                    </w:trPr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3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</w:tr>
                  <w:tr w:rsidR="001C5E62">
                    <w:trPr>
                      <w:trHeight w:hRule="exact" w:val="262"/>
                    </w:trPr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  <w:tc>
                      <w:tcPr>
                        <w:tcW w:w="13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C5E62" w:rsidRDefault="001C5E62"/>
                    </w:tc>
                  </w:tr>
                </w:tbl>
                <w:p w:rsidR="001C5E62" w:rsidRDefault="001C5E62" w:rsidP="001C5E62"/>
              </w:txbxContent>
            </v:textbox>
            <w10:wrap anchorx="page"/>
          </v:shape>
        </w:pict>
      </w:r>
      <w:r w:rsidR="001C5E62">
        <w:rPr>
          <w:b/>
          <w:position w:val="-1"/>
          <w:sz w:val="22"/>
          <w:szCs w:val="22"/>
        </w:rPr>
        <w:t>I</w:t>
      </w:r>
      <w:r w:rsidR="001C5E62">
        <w:rPr>
          <w:b/>
          <w:spacing w:val="-3"/>
          <w:position w:val="-1"/>
          <w:sz w:val="22"/>
          <w:szCs w:val="22"/>
        </w:rPr>
        <w:t>Z</w:t>
      </w:r>
      <w:r w:rsidR="001C5E62">
        <w:rPr>
          <w:b/>
          <w:spacing w:val="-1"/>
          <w:position w:val="-1"/>
          <w:sz w:val="22"/>
          <w:szCs w:val="22"/>
        </w:rPr>
        <w:t>V</w:t>
      </w:r>
      <w:r w:rsidR="001C5E62">
        <w:rPr>
          <w:b/>
          <w:position w:val="-1"/>
          <w:sz w:val="22"/>
          <w:szCs w:val="22"/>
        </w:rPr>
        <w:t>J</w:t>
      </w:r>
      <w:r w:rsidR="001C5E62">
        <w:rPr>
          <w:b/>
          <w:spacing w:val="-1"/>
          <w:position w:val="-1"/>
          <w:sz w:val="22"/>
          <w:szCs w:val="22"/>
        </w:rPr>
        <w:t>E</w:t>
      </w:r>
      <w:r w:rsidR="001C5E62">
        <w:rPr>
          <w:b/>
          <w:position w:val="-1"/>
          <w:sz w:val="22"/>
          <w:szCs w:val="22"/>
        </w:rPr>
        <w:t>Š</w:t>
      </w:r>
      <w:r w:rsidR="001C5E62">
        <w:rPr>
          <w:b/>
          <w:spacing w:val="-1"/>
          <w:position w:val="-1"/>
          <w:sz w:val="22"/>
          <w:szCs w:val="22"/>
        </w:rPr>
        <w:t>TA</w:t>
      </w:r>
      <w:r w:rsidR="001C5E62">
        <w:rPr>
          <w:b/>
          <w:position w:val="-1"/>
          <w:sz w:val="22"/>
          <w:szCs w:val="22"/>
        </w:rPr>
        <w:t>J O</w:t>
      </w:r>
      <w:r w:rsidR="001C5E62">
        <w:rPr>
          <w:b/>
          <w:spacing w:val="1"/>
          <w:position w:val="-1"/>
          <w:sz w:val="22"/>
          <w:szCs w:val="22"/>
        </w:rPr>
        <w:t xml:space="preserve"> O</w:t>
      </w:r>
      <w:r w:rsidR="001C5E62">
        <w:rPr>
          <w:b/>
          <w:spacing w:val="-1"/>
          <w:position w:val="-1"/>
          <w:sz w:val="22"/>
          <w:szCs w:val="22"/>
        </w:rPr>
        <w:t>C</w:t>
      </w:r>
      <w:r w:rsidR="001C5E62">
        <w:rPr>
          <w:b/>
          <w:position w:val="-1"/>
          <w:sz w:val="22"/>
          <w:szCs w:val="22"/>
        </w:rPr>
        <w:t>J</w:t>
      </w:r>
      <w:r w:rsidR="001C5E62">
        <w:rPr>
          <w:b/>
          <w:spacing w:val="-1"/>
          <w:position w:val="-1"/>
          <w:sz w:val="22"/>
          <w:szCs w:val="22"/>
        </w:rPr>
        <w:t>EN</w:t>
      </w:r>
      <w:r w:rsidR="001C5E62">
        <w:rPr>
          <w:b/>
          <w:position w:val="-1"/>
          <w:sz w:val="22"/>
          <w:szCs w:val="22"/>
        </w:rPr>
        <w:t>JIV</w:t>
      </w:r>
      <w:r w:rsidR="001C5E62">
        <w:rPr>
          <w:b/>
          <w:spacing w:val="-2"/>
          <w:position w:val="-1"/>
          <w:sz w:val="22"/>
          <w:szCs w:val="22"/>
        </w:rPr>
        <w:t>A</w:t>
      </w:r>
      <w:r w:rsidR="001C5E62">
        <w:rPr>
          <w:b/>
          <w:spacing w:val="-1"/>
          <w:position w:val="-1"/>
          <w:sz w:val="22"/>
          <w:szCs w:val="22"/>
        </w:rPr>
        <w:t>N</w:t>
      </w:r>
      <w:r w:rsidR="001C5E62">
        <w:rPr>
          <w:b/>
          <w:position w:val="-1"/>
          <w:sz w:val="22"/>
          <w:szCs w:val="22"/>
        </w:rPr>
        <w:t>JU</w:t>
      </w:r>
      <w:r w:rsidR="001C5E62">
        <w:rPr>
          <w:b/>
          <w:spacing w:val="1"/>
          <w:position w:val="-1"/>
          <w:sz w:val="22"/>
          <w:szCs w:val="22"/>
        </w:rPr>
        <w:t xml:space="preserve"> </w:t>
      </w:r>
      <w:r w:rsidR="001C5E62">
        <w:rPr>
          <w:b/>
          <w:spacing w:val="-1"/>
          <w:position w:val="-1"/>
          <w:sz w:val="16"/>
          <w:szCs w:val="16"/>
        </w:rPr>
        <w:t>(</w:t>
      </w:r>
      <w:proofErr w:type="spellStart"/>
      <w:r w:rsidR="001C5E62">
        <w:rPr>
          <w:b/>
          <w:spacing w:val="-1"/>
          <w:position w:val="-1"/>
          <w:sz w:val="16"/>
          <w:szCs w:val="16"/>
        </w:rPr>
        <w:t>p</w:t>
      </w:r>
      <w:r w:rsidR="001C5E62">
        <w:rPr>
          <w:b/>
          <w:spacing w:val="1"/>
          <w:position w:val="-1"/>
          <w:sz w:val="16"/>
          <w:szCs w:val="16"/>
        </w:rPr>
        <w:t>o</w:t>
      </w:r>
      <w:r w:rsidR="001C5E62">
        <w:rPr>
          <w:b/>
          <w:spacing w:val="-1"/>
          <w:position w:val="-1"/>
          <w:sz w:val="16"/>
          <w:szCs w:val="16"/>
        </w:rPr>
        <w:t>punj</w:t>
      </w:r>
      <w:r w:rsidR="001C5E62">
        <w:rPr>
          <w:b/>
          <w:spacing w:val="1"/>
          <w:position w:val="-1"/>
          <w:sz w:val="16"/>
          <w:szCs w:val="16"/>
        </w:rPr>
        <w:t>a</w:t>
      </w:r>
      <w:r w:rsidR="001C5E62">
        <w:rPr>
          <w:b/>
          <w:spacing w:val="-1"/>
          <w:position w:val="-1"/>
          <w:sz w:val="16"/>
          <w:szCs w:val="16"/>
        </w:rPr>
        <w:t>v</w:t>
      </w:r>
      <w:r w:rsidR="001C5E62">
        <w:rPr>
          <w:b/>
          <w:position w:val="-1"/>
          <w:sz w:val="16"/>
          <w:szCs w:val="16"/>
        </w:rPr>
        <w:t>a</w:t>
      </w:r>
      <w:proofErr w:type="spellEnd"/>
      <w:r w:rsidR="001C5E62">
        <w:rPr>
          <w:b/>
          <w:spacing w:val="2"/>
          <w:position w:val="-1"/>
          <w:sz w:val="16"/>
          <w:szCs w:val="16"/>
        </w:rPr>
        <w:t xml:space="preserve"> </w:t>
      </w:r>
      <w:proofErr w:type="spellStart"/>
      <w:r w:rsidR="001C5E62">
        <w:rPr>
          <w:b/>
          <w:spacing w:val="1"/>
          <w:position w:val="-1"/>
          <w:sz w:val="16"/>
          <w:szCs w:val="16"/>
        </w:rPr>
        <w:t>a</w:t>
      </w:r>
      <w:r w:rsidR="001C5E62">
        <w:rPr>
          <w:b/>
          <w:spacing w:val="-3"/>
          <w:position w:val="-1"/>
          <w:sz w:val="16"/>
          <w:szCs w:val="16"/>
        </w:rPr>
        <w:t>s</w:t>
      </w:r>
      <w:r w:rsidR="001C5E62">
        <w:rPr>
          <w:b/>
          <w:spacing w:val="1"/>
          <w:position w:val="-1"/>
          <w:sz w:val="16"/>
          <w:szCs w:val="16"/>
        </w:rPr>
        <w:t>i</w:t>
      </w:r>
      <w:r w:rsidR="001C5E62">
        <w:rPr>
          <w:b/>
          <w:position w:val="-1"/>
          <w:sz w:val="16"/>
          <w:szCs w:val="16"/>
        </w:rPr>
        <w:t>s</w:t>
      </w:r>
      <w:r w:rsidR="001C5E62">
        <w:rPr>
          <w:b/>
          <w:spacing w:val="-1"/>
          <w:position w:val="-1"/>
          <w:sz w:val="16"/>
          <w:szCs w:val="16"/>
        </w:rPr>
        <w:t>t</w:t>
      </w:r>
      <w:r w:rsidR="001C5E62">
        <w:rPr>
          <w:b/>
          <w:position w:val="-1"/>
          <w:sz w:val="16"/>
          <w:szCs w:val="16"/>
        </w:rPr>
        <w:t>e</w:t>
      </w:r>
      <w:r w:rsidR="001C5E62">
        <w:rPr>
          <w:b/>
          <w:spacing w:val="-1"/>
          <w:position w:val="-1"/>
          <w:sz w:val="16"/>
          <w:szCs w:val="16"/>
        </w:rPr>
        <w:t>nt</w:t>
      </w:r>
      <w:proofErr w:type="spellEnd"/>
      <w:r w:rsidR="001C5E62">
        <w:rPr>
          <w:b/>
          <w:position w:val="-1"/>
          <w:sz w:val="16"/>
          <w:szCs w:val="16"/>
        </w:rPr>
        <w:t>)</w:t>
      </w:r>
    </w:p>
    <w:p w:rsidR="001C5E62" w:rsidRDefault="001C5E62" w:rsidP="001C5E62">
      <w:pPr>
        <w:spacing w:before="32" w:line="240" w:lineRule="exact"/>
        <w:ind w:left="298"/>
        <w:rPr>
          <w:b/>
          <w:position w:val="-1"/>
          <w:sz w:val="16"/>
          <w:szCs w:val="16"/>
        </w:rPr>
      </w:pPr>
    </w:p>
    <w:p w:rsidR="001C5E62" w:rsidRDefault="001C5E62" w:rsidP="001C5E62">
      <w:pPr>
        <w:spacing w:before="32" w:line="240" w:lineRule="exact"/>
        <w:ind w:left="298"/>
        <w:rPr>
          <w:b/>
          <w:position w:val="-1"/>
          <w:sz w:val="16"/>
          <w:szCs w:val="16"/>
        </w:rPr>
      </w:pPr>
    </w:p>
    <w:p w:rsidR="001C5E62" w:rsidRDefault="001C5E62" w:rsidP="001C5E62">
      <w:pPr>
        <w:spacing w:before="32" w:line="240" w:lineRule="exact"/>
        <w:ind w:left="298"/>
        <w:rPr>
          <w:b/>
          <w:position w:val="-1"/>
          <w:sz w:val="16"/>
          <w:szCs w:val="16"/>
        </w:rPr>
      </w:pPr>
    </w:p>
    <w:p w:rsidR="001C5E62" w:rsidRDefault="001C5E62" w:rsidP="001C5E62">
      <w:pPr>
        <w:spacing w:before="32" w:line="240" w:lineRule="exact"/>
        <w:ind w:left="298"/>
        <w:rPr>
          <w:b/>
          <w:position w:val="-1"/>
          <w:sz w:val="16"/>
          <w:szCs w:val="16"/>
        </w:rPr>
      </w:pPr>
    </w:p>
    <w:p w:rsidR="001C5E62" w:rsidRDefault="001C5E62" w:rsidP="001C5E62">
      <w:pPr>
        <w:spacing w:before="32" w:line="240" w:lineRule="exact"/>
        <w:ind w:left="298"/>
        <w:rPr>
          <w:b/>
          <w:position w:val="-1"/>
          <w:sz w:val="16"/>
          <w:szCs w:val="16"/>
        </w:rPr>
      </w:pPr>
    </w:p>
    <w:p w:rsidR="001B5AD4" w:rsidRDefault="001B5AD4" w:rsidP="001C5E62">
      <w:pPr>
        <w:spacing w:before="29"/>
        <w:ind w:right="5181"/>
        <w:rPr>
          <w:position w:val="-1"/>
          <w:sz w:val="16"/>
          <w:szCs w:val="16"/>
        </w:rPr>
      </w:pPr>
    </w:p>
    <w:p w:rsidR="008B7DD1" w:rsidRDefault="008B7DD1" w:rsidP="001C5E62">
      <w:pPr>
        <w:spacing w:before="29"/>
        <w:ind w:right="5181"/>
        <w:rPr>
          <w:position w:val="-1"/>
          <w:sz w:val="16"/>
          <w:szCs w:val="16"/>
        </w:rPr>
      </w:pPr>
    </w:p>
    <w:p w:rsidR="008B7DD1" w:rsidRDefault="008B7DD1" w:rsidP="001C5E62">
      <w:pPr>
        <w:spacing w:before="29"/>
        <w:ind w:right="5181"/>
        <w:rPr>
          <w:position w:val="-1"/>
          <w:sz w:val="16"/>
          <w:szCs w:val="16"/>
        </w:rPr>
      </w:pPr>
    </w:p>
    <w:p w:rsidR="008B7DD1" w:rsidRDefault="008B7DD1" w:rsidP="001C5E62">
      <w:pPr>
        <w:spacing w:before="29"/>
        <w:ind w:right="5181"/>
        <w:rPr>
          <w:position w:val="-1"/>
          <w:sz w:val="16"/>
          <w:szCs w:val="16"/>
        </w:rPr>
      </w:pPr>
    </w:p>
    <w:p w:rsidR="008B7DD1" w:rsidRDefault="008B7DD1" w:rsidP="008B7DD1">
      <w:pPr>
        <w:spacing w:before="29"/>
        <w:ind w:right="5181"/>
        <w:rPr>
          <w:sz w:val="22"/>
          <w:szCs w:val="22"/>
        </w:rPr>
      </w:pPr>
      <w:proofErr w:type="gramStart"/>
      <w:r>
        <w:rPr>
          <w:sz w:val="22"/>
          <w:szCs w:val="22"/>
        </w:rPr>
        <w:t>ASISTENT :</w:t>
      </w:r>
      <w:proofErr w:type="gramEnd"/>
      <w:r>
        <w:rPr>
          <w:sz w:val="22"/>
          <w:szCs w:val="22"/>
        </w:rPr>
        <w:t xml:space="preserve">       Emir </w:t>
      </w:r>
      <w:proofErr w:type="spellStart"/>
      <w:r>
        <w:rPr>
          <w:sz w:val="22"/>
          <w:szCs w:val="22"/>
        </w:rPr>
        <w:t>Cogo</w:t>
      </w:r>
      <w:proofErr w:type="spellEnd"/>
    </w:p>
    <w:p w:rsidR="008B7DD1" w:rsidRDefault="008B7DD1" w:rsidP="008B7DD1">
      <w:pPr>
        <w:spacing w:before="29"/>
        <w:ind w:right="5181"/>
        <w:rPr>
          <w:sz w:val="22"/>
          <w:szCs w:val="22"/>
        </w:rPr>
      </w:pPr>
    </w:p>
    <w:p w:rsidR="008B7DD1" w:rsidRPr="008B7DD1" w:rsidRDefault="008B7DD1" w:rsidP="008B7DD1">
      <w:pPr>
        <w:spacing w:before="29"/>
        <w:ind w:right="5181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  <w:t>______________</w:t>
      </w:r>
    </w:p>
    <w:sectPr w:rsidR="008B7DD1" w:rsidRPr="008B7DD1" w:rsidSect="008B7DD1">
      <w:pgSz w:w="12240" w:h="15840"/>
      <w:pgMar w:top="1417" w:right="1417" w:bottom="1417" w:left="141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BD3"/>
    <w:multiLevelType w:val="hybridMultilevel"/>
    <w:tmpl w:val="F7EE3248"/>
    <w:lvl w:ilvl="0" w:tplc="16FAD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A6859"/>
    <w:multiLevelType w:val="hybridMultilevel"/>
    <w:tmpl w:val="4002E806"/>
    <w:lvl w:ilvl="0" w:tplc="6464BE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C356A6"/>
    <w:multiLevelType w:val="hybridMultilevel"/>
    <w:tmpl w:val="F648EB5E"/>
    <w:lvl w:ilvl="0" w:tplc="1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15193"/>
    <w:multiLevelType w:val="hybridMultilevel"/>
    <w:tmpl w:val="AAAABECA"/>
    <w:lvl w:ilvl="0" w:tplc="1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F2A6F"/>
    <w:multiLevelType w:val="hybridMultilevel"/>
    <w:tmpl w:val="264206EA"/>
    <w:lvl w:ilvl="0" w:tplc="1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B172B"/>
    <w:multiLevelType w:val="hybridMultilevel"/>
    <w:tmpl w:val="70141DA2"/>
    <w:lvl w:ilvl="0" w:tplc="C6D09D7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125" w:hanging="360"/>
      </w:pPr>
    </w:lvl>
    <w:lvl w:ilvl="2" w:tplc="141A001B" w:tentative="1">
      <w:start w:val="1"/>
      <w:numFmt w:val="lowerRoman"/>
      <w:lvlText w:val="%3."/>
      <w:lvlJc w:val="right"/>
      <w:pPr>
        <w:ind w:left="1845" w:hanging="180"/>
      </w:pPr>
    </w:lvl>
    <w:lvl w:ilvl="3" w:tplc="141A000F" w:tentative="1">
      <w:start w:val="1"/>
      <w:numFmt w:val="decimal"/>
      <w:lvlText w:val="%4."/>
      <w:lvlJc w:val="left"/>
      <w:pPr>
        <w:ind w:left="2565" w:hanging="360"/>
      </w:pPr>
    </w:lvl>
    <w:lvl w:ilvl="4" w:tplc="141A0019" w:tentative="1">
      <w:start w:val="1"/>
      <w:numFmt w:val="lowerLetter"/>
      <w:lvlText w:val="%5."/>
      <w:lvlJc w:val="left"/>
      <w:pPr>
        <w:ind w:left="3285" w:hanging="360"/>
      </w:pPr>
    </w:lvl>
    <w:lvl w:ilvl="5" w:tplc="141A001B" w:tentative="1">
      <w:start w:val="1"/>
      <w:numFmt w:val="lowerRoman"/>
      <w:lvlText w:val="%6."/>
      <w:lvlJc w:val="right"/>
      <w:pPr>
        <w:ind w:left="4005" w:hanging="180"/>
      </w:pPr>
    </w:lvl>
    <w:lvl w:ilvl="6" w:tplc="141A000F" w:tentative="1">
      <w:start w:val="1"/>
      <w:numFmt w:val="decimal"/>
      <w:lvlText w:val="%7."/>
      <w:lvlJc w:val="left"/>
      <w:pPr>
        <w:ind w:left="4725" w:hanging="360"/>
      </w:pPr>
    </w:lvl>
    <w:lvl w:ilvl="7" w:tplc="141A0019" w:tentative="1">
      <w:start w:val="1"/>
      <w:numFmt w:val="lowerLetter"/>
      <w:lvlText w:val="%8."/>
      <w:lvlJc w:val="left"/>
      <w:pPr>
        <w:ind w:left="5445" w:hanging="360"/>
      </w:pPr>
    </w:lvl>
    <w:lvl w:ilvl="8" w:tplc="14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5B842040"/>
    <w:multiLevelType w:val="hybridMultilevel"/>
    <w:tmpl w:val="3D4604EA"/>
    <w:lvl w:ilvl="0" w:tplc="1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FA317C"/>
    <w:multiLevelType w:val="multilevel"/>
    <w:tmpl w:val="234E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5AD4"/>
    <w:rsid w:val="00035AAB"/>
    <w:rsid w:val="001A3E8F"/>
    <w:rsid w:val="001B5AD4"/>
    <w:rsid w:val="001C5E62"/>
    <w:rsid w:val="001C7935"/>
    <w:rsid w:val="00316E88"/>
    <w:rsid w:val="004C240B"/>
    <w:rsid w:val="0050389D"/>
    <w:rsid w:val="00590EC0"/>
    <w:rsid w:val="005916ED"/>
    <w:rsid w:val="00665CD0"/>
    <w:rsid w:val="008B7DD1"/>
    <w:rsid w:val="009173FC"/>
    <w:rsid w:val="009265E0"/>
    <w:rsid w:val="009A762A"/>
    <w:rsid w:val="009E2EBB"/>
    <w:rsid w:val="00B9724A"/>
    <w:rsid w:val="00D527CD"/>
    <w:rsid w:val="00DC66FC"/>
    <w:rsid w:val="00DD1AE6"/>
    <w:rsid w:val="00E43019"/>
    <w:rsid w:val="00E6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5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Merisa Golić</cp:lastModifiedBy>
  <cp:revision>18</cp:revision>
  <dcterms:created xsi:type="dcterms:W3CDTF">2015-03-25T20:13:00Z</dcterms:created>
  <dcterms:modified xsi:type="dcterms:W3CDTF">2015-06-02T18:52:00Z</dcterms:modified>
</cp:coreProperties>
</file>